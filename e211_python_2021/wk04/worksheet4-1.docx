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EB835" w14:textId="77777777" w:rsidR="002B7F44" w:rsidRDefault="002B7F44" w:rsidP="002B7F44">
      <w:pPr>
        <w:pStyle w:val="HeadingPlain"/>
        <w:spacing w:line="480" w:lineRule="auto"/>
      </w:pPr>
      <w:r>
        <w:t>In class: Indicate in table below when you are done with each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266"/>
        <w:gridCol w:w="1267"/>
        <w:gridCol w:w="1213"/>
        <w:gridCol w:w="1156"/>
      </w:tblGrid>
      <w:tr w:rsidR="002B7F44" w:rsidRPr="007826BC" w14:paraId="16A35F1E" w14:textId="77777777" w:rsidTr="009F4433">
        <w:tc>
          <w:tcPr>
            <w:tcW w:w="1642" w:type="dxa"/>
          </w:tcPr>
          <w:p w14:paraId="113D98E8" w14:textId="77777777" w:rsidR="002B7F44" w:rsidRPr="007826BC" w:rsidRDefault="002B7F44" w:rsidP="009F4433">
            <w:pPr>
              <w:pStyle w:val="HeadingPlain"/>
              <w:spacing w:line="480" w:lineRule="auto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Exercise</w:t>
            </w:r>
          </w:p>
        </w:tc>
        <w:tc>
          <w:tcPr>
            <w:tcW w:w="1266" w:type="dxa"/>
          </w:tcPr>
          <w:p w14:paraId="031FB2FC" w14:textId="77777777" w:rsidR="002B7F44" w:rsidRPr="007826BC" w:rsidRDefault="002B7F44" w:rsidP="009F4433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72221196" w14:textId="77777777" w:rsidR="002B7F44" w:rsidRPr="007826BC" w:rsidRDefault="002B7F44" w:rsidP="009F4433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20098F7F" w14:textId="77777777" w:rsidR="002B7F44" w:rsidRPr="007826BC" w:rsidRDefault="002B7F44" w:rsidP="009F4433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14:paraId="29D2CA30" w14:textId="77777777" w:rsidR="002B7F44" w:rsidRPr="007826BC" w:rsidRDefault="002B7F44" w:rsidP="009F4433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B7F44" w:rsidRPr="007826BC" w14:paraId="262946CE" w14:textId="77777777" w:rsidTr="009F4433">
        <w:tc>
          <w:tcPr>
            <w:tcW w:w="1642" w:type="dxa"/>
          </w:tcPr>
          <w:p w14:paraId="1484C6E9" w14:textId="77777777" w:rsidR="002B7F44" w:rsidRPr="007826BC" w:rsidRDefault="002B7F44" w:rsidP="009F4433">
            <w:pPr>
              <w:pStyle w:val="HeadingPlain"/>
              <w:spacing w:line="480" w:lineRule="auto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Done?</w:t>
            </w:r>
          </w:p>
        </w:tc>
        <w:tc>
          <w:tcPr>
            <w:tcW w:w="1266" w:type="dxa"/>
          </w:tcPr>
          <w:p w14:paraId="44CF9749" w14:textId="77777777" w:rsidR="002B7F44" w:rsidRPr="007826BC" w:rsidRDefault="002B7F44" w:rsidP="009F4433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6AEB9FA9" w14:textId="77777777" w:rsidR="002B7F44" w:rsidRPr="007826BC" w:rsidRDefault="002B7F44" w:rsidP="009F4433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14:paraId="6C5915EC" w14:textId="77777777" w:rsidR="002B7F44" w:rsidRPr="007826BC" w:rsidRDefault="002B7F44" w:rsidP="009F4433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30AADE92" w14:textId="77777777" w:rsidR="002B7F44" w:rsidRPr="007826BC" w:rsidRDefault="002B7F44" w:rsidP="009F4433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</w:tr>
    </w:tbl>
    <w:p w14:paraId="5D5C9BFC" w14:textId="77777777" w:rsidR="002B7F44" w:rsidRDefault="002B7F44">
      <w:pPr>
        <w:pStyle w:val="NormalSpacedSmall"/>
        <w:spacing w:line="480" w:lineRule="auto"/>
        <w:rPr>
          <w:sz w:val="24"/>
          <w:szCs w:val="24"/>
        </w:rPr>
      </w:pPr>
    </w:p>
    <w:p w14:paraId="24FDACF2" w14:textId="0E794519" w:rsidR="00CE5D0E" w:rsidRDefault="00CE5D0E">
      <w:pPr>
        <w:pStyle w:val="NormalSpacedSmall"/>
        <w:spacing w:line="480" w:lineRule="auto"/>
        <w:rPr>
          <w:sz w:val="26"/>
          <w:szCs w:val="26"/>
        </w:rPr>
      </w:pPr>
      <w:r>
        <w:rPr>
          <w:sz w:val="24"/>
          <w:szCs w:val="24"/>
        </w:rPr>
        <w:t>Evaluate each of the following expressions:</w:t>
      </w:r>
    </w:p>
    <w:p w14:paraId="32E09363" w14:textId="77777777" w:rsidR="00CE5D0E" w:rsidRDefault="00CE5D0E">
      <w:pPr>
        <w:pStyle w:val="HeadingPlain"/>
        <w:spacing w:line="480" w:lineRule="auto"/>
        <w:rPr>
          <w:sz w:val="24"/>
          <w:szCs w:val="24"/>
        </w:rPr>
      </w:pPr>
      <w:r>
        <w:rPr>
          <w:sz w:val="26"/>
          <w:szCs w:val="26"/>
        </w:rPr>
        <w:t>Exercise 1:</w:t>
      </w:r>
    </w:p>
    <w:p w14:paraId="6C830947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2*5+2</w:t>
      </w:r>
    </w:p>
    <w:p w14:paraId="7A07D5D9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2+2*5</w:t>
      </w:r>
    </w:p>
    <w:p w14:paraId="19A3E164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(2+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5</w:t>
      </w:r>
    </w:p>
    <w:p w14:paraId="3F0A8109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2^2*5</w:t>
      </w:r>
    </w:p>
    <w:p w14:paraId="11050998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2+4*3-4</w:t>
      </w:r>
    </w:p>
    <w:p w14:paraId="094DBF19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1---5</w:t>
      </w:r>
    </w:p>
    <w:p w14:paraId="06A8E260" w14:textId="77777777" w:rsidR="00CE5D0E" w:rsidRDefault="00CE5D0E" w:rsidP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2+-5/-5</w:t>
      </w:r>
    </w:p>
    <w:p w14:paraId="18012A82" w14:textId="77777777" w:rsidR="00CE5D0E" w:rsidRDefault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2-+5+-2</w:t>
      </w:r>
    </w:p>
    <w:p w14:paraId="7FC88873" w14:textId="77777777" w:rsidR="00CE5D0E" w:rsidRDefault="00CE5D0E" w:rsidP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2*-5^-2</w:t>
      </w:r>
    </w:p>
    <w:p w14:paraId="4B27B211" w14:textId="77777777" w:rsidR="00CE5D0E" w:rsidRPr="00CE5D0E" w:rsidRDefault="00CE5D0E" w:rsidP="00CE5D0E">
      <w:pPr>
        <w:pStyle w:val="NormalSpacedSmall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(2+2*)5</w:t>
      </w:r>
    </w:p>
    <w:p w14:paraId="4CE70D9E" w14:textId="77777777" w:rsidR="00CE5D0E" w:rsidRDefault="00CE5D0E">
      <w:pPr>
        <w:pStyle w:val="HeadingPlain"/>
        <w:spacing w:line="480" w:lineRule="auto"/>
        <w:rPr>
          <w:sz w:val="24"/>
          <w:szCs w:val="24"/>
        </w:rPr>
      </w:pPr>
      <w:r>
        <w:rPr>
          <w:sz w:val="26"/>
          <w:szCs w:val="26"/>
        </w:rPr>
        <w:t>Exercise 2:</w:t>
      </w:r>
    </w:p>
    <w:p w14:paraId="57023F43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+[</w:t>
      </w:r>
      <w:proofErr w:type="gramEnd"/>
      <w:r>
        <w:rPr>
          <w:sz w:val="24"/>
          <w:szCs w:val="24"/>
        </w:rPr>
        <w:t>1 2 3]</w:t>
      </w:r>
    </w:p>
    <w:p w14:paraId="0C41D784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/[</w:t>
      </w:r>
      <w:proofErr w:type="gramEnd"/>
      <w:r>
        <w:rPr>
          <w:sz w:val="24"/>
          <w:szCs w:val="24"/>
        </w:rPr>
        <w:t>1 2 3]</w:t>
      </w:r>
    </w:p>
    <w:p w14:paraId="54F5A530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/[</w:t>
      </w:r>
      <w:proofErr w:type="gramEnd"/>
      <w:r>
        <w:rPr>
          <w:sz w:val="24"/>
          <w:szCs w:val="24"/>
        </w:rPr>
        <w:t>1 2 3]</w:t>
      </w:r>
    </w:p>
    <w:p w14:paraId="6ECF1227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[1 2 3</w:t>
      </w:r>
      <w:proofErr w:type="gramStart"/>
      <w:r>
        <w:rPr>
          <w:sz w:val="24"/>
          <w:szCs w:val="24"/>
        </w:rPr>
        <w:t>].*</w:t>
      </w:r>
      <w:proofErr w:type="gramEnd"/>
      <w:r>
        <w:rPr>
          <w:sz w:val="24"/>
          <w:szCs w:val="24"/>
        </w:rPr>
        <w:t>[2 3 4]</w:t>
      </w:r>
    </w:p>
    <w:p w14:paraId="18F85BB4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[1 2 3</w:t>
      </w:r>
      <w:proofErr w:type="gramStart"/>
      <w:r>
        <w:rPr>
          <w:sz w:val="24"/>
          <w:szCs w:val="24"/>
        </w:rPr>
        <w:t>].*</w:t>
      </w:r>
      <w:proofErr w:type="gramEnd"/>
      <w:r>
        <w:rPr>
          <w:sz w:val="24"/>
          <w:szCs w:val="24"/>
        </w:rPr>
        <w:t>[2;3;4]</w:t>
      </w:r>
    </w:p>
    <w:p w14:paraId="0AE2D3D9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[1 2 </w:t>
      </w:r>
      <w:proofErr w:type="gramStart"/>
      <w:r>
        <w:rPr>
          <w:sz w:val="24"/>
          <w:szCs w:val="24"/>
        </w:rPr>
        <w:t>3]*</w:t>
      </w:r>
      <w:proofErr w:type="gramEnd"/>
      <w:r>
        <w:rPr>
          <w:sz w:val="24"/>
          <w:szCs w:val="24"/>
        </w:rPr>
        <w:t>[2;3;4]</w:t>
      </w:r>
    </w:p>
    <w:p w14:paraId="3AE5DBF0" w14:textId="77777777" w:rsidR="00CE5D0E" w:rsidRDefault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[1 2 </w:t>
      </w:r>
      <w:proofErr w:type="gramStart"/>
      <w:r>
        <w:rPr>
          <w:sz w:val="24"/>
          <w:szCs w:val="24"/>
        </w:rPr>
        <w:t>3]*</w:t>
      </w:r>
      <w:proofErr w:type="gramEnd"/>
      <w:r>
        <w:rPr>
          <w:sz w:val="24"/>
          <w:szCs w:val="24"/>
        </w:rPr>
        <w:t>[2 3 4]</w:t>
      </w:r>
    </w:p>
    <w:p w14:paraId="1F335131" w14:textId="77777777" w:rsidR="00CE5D0E" w:rsidRPr="00CE5D0E" w:rsidRDefault="00CE5D0E" w:rsidP="00CE5D0E">
      <w:pPr>
        <w:pStyle w:val="NormalSpacedSmall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[1 2 </w:t>
      </w:r>
      <w:proofErr w:type="gramStart"/>
      <w:r>
        <w:rPr>
          <w:sz w:val="24"/>
          <w:szCs w:val="24"/>
        </w:rPr>
        <w:t>3]+</w:t>
      </w:r>
      <w:proofErr w:type="gramEnd"/>
      <w:r>
        <w:rPr>
          <w:sz w:val="24"/>
          <w:szCs w:val="24"/>
        </w:rPr>
        <w:t>[2;3;4]</w:t>
      </w:r>
    </w:p>
    <w:p w14:paraId="0EBE97D3" w14:textId="77777777" w:rsidR="00CE5D0E" w:rsidRDefault="00CE5D0E">
      <w:pPr>
        <w:pStyle w:val="HeadingPlain"/>
        <w:spacing w:line="480" w:lineRule="auto"/>
        <w:rPr>
          <w:sz w:val="24"/>
          <w:szCs w:val="24"/>
        </w:rPr>
      </w:pPr>
      <w:r>
        <w:rPr>
          <w:sz w:val="26"/>
          <w:szCs w:val="26"/>
        </w:rPr>
        <w:t>Exercise 3:</w:t>
      </w:r>
    </w:p>
    <w:p w14:paraId="40D33705" w14:textId="77777777" w:rsidR="00CE5D0E" w:rsidRDefault="00CE5D0E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[2 3 </w:t>
      </w:r>
      <w:proofErr w:type="gramStart"/>
      <w:r>
        <w:rPr>
          <w:sz w:val="24"/>
          <w:szCs w:val="24"/>
        </w:rPr>
        <w:t>4]&lt;</w:t>
      </w:r>
      <w:proofErr w:type="gramEnd"/>
      <w:r>
        <w:rPr>
          <w:sz w:val="24"/>
          <w:szCs w:val="24"/>
        </w:rPr>
        <w:t>=[3 3 5]</w:t>
      </w:r>
    </w:p>
    <w:p w14:paraId="01F28B98" w14:textId="77777777" w:rsidR="00CE5D0E" w:rsidRDefault="00CE5D0E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5&gt;3*2</w:t>
      </w:r>
    </w:p>
    <w:p w14:paraId="50E1F25A" w14:textId="77777777" w:rsidR="00CE5D0E" w:rsidRDefault="00CE5D0E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5*3&gt;2</w:t>
      </w:r>
    </w:p>
    <w:p w14:paraId="071B4004" w14:textId="77777777" w:rsidR="00CE5D0E" w:rsidRDefault="00CE5D0E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6+3 ~= 3^2</w:t>
      </w:r>
    </w:p>
    <w:p w14:paraId="3B73915A" w14:textId="77777777" w:rsidR="00CE5D0E" w:rsidRDefault="00CE5D0E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2+5&gt;4:7</w:t>
      </w:r>
    </w:p>
    <w:p w14:paraId="5B9BF080" w14:textId="77777777" w:rsidR="00CE5D0E" w:rsidRDefault="00CE5D0E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5&lt;3&lt;1</w:t>
      </w:r>
    </w:p>
    <w:p w14:paraId="0866514B" w14:textId="77777777" w:rsidR="00CE5D0E" w:rsidRDefault="00E828F4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[2 3 4]&gt;</w:t>
      </w:r>
      <w:proofErr w:type="gramStart"/>
      <w:r w:rsidR="00CE5D0E">
        <w:rPr>
          <w:sz w:val="24"/>
          <w:szCs w:val="24"/>
        </w:rPr>
        <w:t>=[</w:t>
      </w:r>
      <w:proofErr w:type="gramEnd"/>
      <w:r w:rsidR="00CE5D0E">
        <w:rPr>
          <w:sz w:val="24"/>
          <w:szCs w:val="24"/>
        </w:rPr>
        <w:t>3;3;4;5]</w:t>
      </w:r>
    </w:p>
    <w:p w14:paraId="58496836" w14:textId="77777777" w:rsidR="00CE5D0E" w:rsidRDefault="00E828F4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3^4&gt;1</w:t>
      </w:r>
    </w:p>
    <w:p w14:paraId="132FC1C7" w14:textId="77777777" w:rsidR="00CE5D0E" w:rsidRPr="00E828F4" w:rsidRDefault="00E828F4" w:rsidP="00E828F4">
      <w:pPr>
        <w:pStyle w:val="NormalSpacedSmall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pi&gt;3.4159</w:t>
      </w:r>
    </w:p>
    <w:p w14:paraId="2A29A0D2" w14:textId="77777777" w:rsidR="00CE5D0E" w:rsidRDefault="00CE5D0E">
      <w:pPr>
        <w:pStyle w:val="HeadingPlain"/>
        <w:spacing w:line="480" w:lineRule="auto"/>
        <w:rPr>
          <w:sz w:val="24"/>
          <w:szCs w:val="24"/>
        </w:rPr>
      </w:pPr>
      <w:r>
        <w:rPr>
          <w:sz w:val="26"/>
          <w:szCs w:val="26"/>
        </w:rPr>
        <w:t>Exercise 4 (note that | and || are subtly different, as are &amp; and &amp;&amp;)</w:t>
      </w:r>
    </w:p>
    <w:p w14:paraId="1A0B749A" w14:textId="77777777" w:rsidR="00CE5D0E" w:rsidRDefault="00CE5D0E">
      <w:pPr>
        <w:pStyle w:val="NormalSpacedSmall"/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take  </w:t>
      </w:r>
      <w:proofErr w:type="spellStart"/>
      <w:r>
        <w:rPr>
          <w:rFonts w:ascii="Courier" w:hAnsi="Courier" w:cs="Courier"/>
          <w:sz w:val="24"/>
          <w:szCs w:val="24"/>
        </w:rPr>
        <w:t>lat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=5:-1:1;  z=[2.1 2.2 2.3 </w:t>
      </w:r>
      <w:proofErr w:type="spellStart"/>
      <w:r>
        <w:rPr>
          <w:rFonts w:ascii="Courier" w:hAnsi="Courier" w:cs="Courier"/>
          <w:sz w:val="24"/>
          <w:szCs w:val="24"/>
        </w:rPr>
        <w:t>NaN</w:t>
      </w:r>
      <w:proofErr w:type="spellEnd"/>
      <w:r>
        <w:rPr>
          <w:rFonts w:ascii="Courier" w:hAnsi="Courier" w:cs="Courier"/>
          <w:sz w:val="24"/>
          <w:szCs w:val="24"/>
        </w:rPr>
        <w:t xml:space="preserve"> 2.5];</w:t>
      </w:r>
    </w:p>
    <w:p w14:paraId="44850964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&gt;2.5 &amp;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&lt;3.2</w:t>
      </w:r>
    </w:p>
    <w:p w14:paraId="3EC62C2D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&lt;2.5 &amp;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&gt;4.2</w:t>
      </w:r>
    </w:p>
    <w:p w14:paraId="539994EF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&lt;1.5 |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&gt;4.2</w:t>
      </w:r>
    </w:p>
    <w:p w14:paraId="45F385D1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z(round(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)==3)</w:t>
      </w:r>
    </w:p>
    <w:p w14:paraId="2A617978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find(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&lt;2)</w:t>
      </w:r>
    </w:p>
    <w:p w14:paraId="787DC290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~</w:t>
      </w:r>
      <w:proofErr w:type="spellStart"/>
      <w:r>
        <w:rPr>
          <w:sz w:val="24"/>
          <w:szCs w:val="24"/>
        </w:rPr>
        <w:t>isfinite</w:t>
      </w:r>
      <w:proofErr w:type="spellEnd"/>
      <w:r>
        <w:rPr>
          <w:sz w:val="24"/>
          <w:szCs w:val="24"/>
        </w:rPr>
        <w:t>(z)</w:t>
      </w:r>
    </w:p>
    <w:p w14:paraId="0B9E0394" w14:textId="77777777" w:rsidR="00CE5D0E" w:rsidRDefault="00CE5D0E">
      <w:pPr>
        <w:pStyle w:val="NormalSpacedSmall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z(</w:t>
      </w:r>
      <w:proofErr w:type="spellStart"/>
      <w:r>
        <w:rPr>
          <w:sz w:val="24"/>
          <w:szCs w:val="24"/>
        </w:rPr>
        <w:t>isfinite</w:t>
      </w:r>
      <w:proofErr w:type="spellEnd"/>
      <w:r>
        <w:rPr>
          <w:sz w:val="24"/>
          <w:szCs w:val="24"/>
        </w:rPr>
        <w:t>(z))</w:t>
      </w:r>
    </w:p>
    <w:p w14:paraId="47FC0295" w14:textId="77777777" w:rsidR="00CE5D0E" w:rsidRPr="00E828F4" w:rsidRDefault="00CE5D0E">
      <w:pPr>
        <w:pStyle w:val="NormalSpacedSmall"/>
        <w:numPr>
          <w:ilvl w:val="0"/>
          <w:numId w:val="4"/>
        </w:numPr>
        <w:spacing w:line="480" w:lineRule="auto"/>
      </w:pPr>
      <w:r>
        <w:rPr>
          <w:sz w:val="24"/>
          <w:szCs w:val="24"/>
        </w:rPr>
        <w:t xml:space="preserve">ii =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&lt;=4 &amp;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&gt;=</w:t>
      </w:r>
      <w:proofErr w:type="gramStart"/>
      <w:r>
        <w:rPr>
          <w:sz w:val="24"/>
          <w:szCs w:val="24"/>
        </w:rPr>
        <w:t>2;  z</w:t>
      </w:r>
      <w:proofErr w:type="gramEnd"/>
      <w:r>
        <w:rPr>
          <w:sz w:val="24"/>
          <w:szCs w:val="24"/>
        </w:rPr>
        <w:t>(~ii)</w:t>
      </w:r>
    </w:p>
    <w:p w14:paraId="29FBE25A" w14:textId="77777777" w:rsidR="00E828F4" w:rsidRDefault="00E828F4" w:rsidP="00E828F4">
      <w:pPr>
        <w:pStyle w:val="NormalSpacedSmall"/>
        <w:numPr>
          <w:ilvl w:val="0"/>
          <w:numId w:val="4"/>
        </w:numPr>
        <w:spacing w:line="480" w:lineRule="auto"/>
      </w:pPr>
      <w:proofErr w:type="gramStart"/>
      <w:r>
        <w:rPr>
          <w:sz w:val="24"/>
          <w:szCs w:val="24"/>
        </w:rPr>
        <w:t>z(</w:t>
      </w:r>
      <w:proofErr w:type="gramEnd"/>
      <w:r>
        <w:rPr>
          <w:sz w:val="24"/>
          <w:szCs w:val="24"/>
        </w:rPr>
        <w:t>1)*3-6.3</w:t>
      </w:r>
    </w:p>
    <w:sectPr w:rsidR="00E82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9750" w14:textId="77777777" w:rsidR="007A0FAC" w:rsidRDefault="007A0FAC">
      <w:r>
        <w:separator/>
      </w:r>
    </w:p>
  </w:endnote>
  <w:endnote w:type="continuationSeparator" w:id="0">
    <w:p w14:paraId="6B8E031C" w14:textId="77777777" w:rsidR="007A0FAC" w:rsidRDefault="007A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C282" w14:textId="77777777" w:rsidR="002B7F44" w:rsidRDefault="002B7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92DC" w14:textId="77777777" w:rsidR="002B7F44" w:rsidRDefault="002B7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6759" w14:textId="77777777" w:rsidR="002B7F44" w:rsidRDefault="002B7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1BB1" w14:textId="77777777" w:rsidR="007A0FAC" w:rsidRDefault="007A0FAC">
      <w:r>
        <w:separator/>
      </w:r>
    </w:p>
  </w:footnote>
  <w:footnote w:type="continuationSeparator" w:id="0">
    <w:p w14:paraId="5F8FB183" w14:textId="77777777" w:rsidR="007A0FAC" w:rsidRDefault="007A0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8F45" w14:textId="77777777" w:rsidR="002B7F44" w:rsidRDefault="002B7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0573" w14:textId="77777777" w:rsidR="00CE5D0E" w:rsidRDefault="00CE5D0E">
    <w:pPr>
      <w:pStyle w:val="Header"/>
    </w:pPr>
    <w:r>
      <w:rPr>
        <w:rFonts w:ascii="Calibri" w:hAnsi="Calibri" w:cs="Calibri"/>
        <w:b/>
        <w:sz w:val="32"/>
        <w:szCs w:val="32"/>
      </w:rPr>
      <w:t>EOSC 211 – Week 4 – Worksheet 1 – Computer Math</w:t>
    </w:r>
  </w:p>
  <w:p w14:paraId="3AA003B0" w14:textId="77777777" w:rsidR="00CE5D0E" w:rsidRDefault="00CE5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299C" w14:textId="77777777" w:rsidR="00CE5D0E" w:rsidRDefault="00CE5D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0E"/>
    <w:rsid w:val="001B600A"/>
    <w:rsid w:val="002B7F44"/>
    <w:rsid w:val="00513BCC"/>
    <w:rsid w:val="007A0FAC"/>
    <w:rsid w:val="00A057E4"/>
    <w:rsid w:val="00CE5D0E"/>
    <w:rsid w:val="00E6246C"/>
    <w:rsid w:val="00E828F4"/>
    <w:rsid w:val="00F9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FD000D"/>
  <w14:defaultImageDpi w14:val="300"/>
  <w15:chartTrackingRefBased/>
  <w15:docId w15:val="{D7D04F62-C791-B74C-9F12-CA4114FE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MS Mincho" w:hAnsi="Cambr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ingPlain">
    <w:name w:val="Heading Plain"/>
    <w:basedOn w:val="Normal"/>
    <w:next w:val="Normal"/>
    <w:qFormat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pPr>
      <w:spacing w:after="6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2B7F44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Andrew Loeppky</cp:lastModifiedBy>
  <cp:revision>2</cp:revision>
  <cp:lastPrinted>2014-09-11T15:09:00Z</cp:lastPrinted>
  <dcterms:created xsi:type="dcterms:W3CDTF">2021-05-06T23:27:00Z</dcterms:created>
  <dcterms:modified xsi:type="dcterms:W3CDTF">2021-05-06T23:27:00Z</dcterms:modified>
</cp:coreProperties>
</file>